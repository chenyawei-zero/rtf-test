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9ED" w:rsidRDefault="00F939ED">
      <w:pPr>
        <w:autoSpaceDE w:val="0"/>
        <w:autoSpaceDN w:val="0"/>
        <w:adjustRightInd w:val="0"/>
        <w:spacing w:before="240"/>
        <w:jc w:val="left"/>
        <w:rPr>
          <w:rFonts w:ascii="Calibri" w:eastAsia="Microsoft YaHei UI" w:hAnsi="Calibri" w:cs="Calibri"/>
          <w:color w:val="000000"/>
          <w:kern w:val="0"/>
          <w:sz w:val="22"/>
        </w:rPr>
      </w:pPr>
      <w:r>
        <w:rPr>
          <w:rFonts w:ascii="Calibri" w:eastAsia="Microsoft YaHei UI" w:hAnsi="Calibri" w:cs="Calibri"/>
          <w:color w:val="000000"/>
          <w:kern w:val="0"/>
          <w:sz w:val="22"/>
        </w:rPr>
        <w:t>This is normal text.</w:t>
      </w:r>
    </w:p>
    <w:p w:rsidR="00F939ED" w:rsidRDefault="00F939ED">
      <w:pPr>
        <w:autoSpaceDE w:val="0"/>
        <w:autoSpaceDN w:val="0"/>
        <w:adjustRightInd w:val="0"/>
        <w:spacing w:before="240"/>
        <w:jc w:val="left"/>
        <w:rPr>
          <w:rFonts w:ascii="Calibri-Bold" w:eastAsia="Microsoft YaHei UI" w:hAnsi="Calibri-Bold" w:cs="Microsoft YaHei UI"/>
          <w:color w:val="000000"/>
          <w:kern w:val="0"/>
          <w:sz w:val="22"/>
          <w:szCs w:val="18"/>
        </w:rPr>
      </w:pPr>
      <w:r>
        <w:rPr>
          <w:rFonts w:ascii="Calibri-Bold" w:eastAsia="Microsoft YaHei UI" w:hAnsi="Calibri-Bold" w:cs="Microsoft YaHei UI"/>
          <w:b/>
          <w:color w:val="000000"/>
          <w:kern w:val="0"/>
          <w:sz w:val="22"/>
          <w:szCs w:val="18"/>
        </w:rPr>
        <w:t>This is bolded.</w:t>
      </w:r>
      <w:bookmarkStart w:id="0" w:name="_GoBack"/>
      <w:bookmarkEnd w:id="0"/>
    </w:p>
    <w:p w:rsidR="00F939ED" w:rsidRDefault="00F939ED">
      <w:pPr>
        <w:autoSpaceDE w:val="0"/>
        <w:autoSpaceDN w:val="0"/>
        <w:adjustRightInd w:val="0"/>
        <w:spacing w:before="240"/>
        <w:jc w:val="left"/>
        <w:rPr>
          <w:rFonts w:ascii="Calibri-BoldItalic" w:eastAsia="Microsoft YaHei UI" w:hAnsi="Calibri-BoldItalic" w:cs="Microsoft YaHei UI"/>
          <w:color w:val="000000"/>
          <w:kern w:val="0"/>
          <w:sz w:val="22"/>
          <w:szCs w:val="18"/>
        </w:rPr>
      </w:pPr>
      <w:r>
        <w:rPr>
          <w:rFonts w:ascii="Calibri-BoldItalic" w:eastAsia="Microsoft YaHei UI" w:hAnsi="Calibri-BoldItalic" w:cs="Microsoft YaHei UI"/>
          <w:b/>
          <w:i/>
          <w:color w:val="000000"/>
          <w:kern w:val="0"/>
          <w:sz w:val="22"/>
          <w:szCs w:val="18"/>
        </w:rPr>
        <w:t>This is bolded and italicized.</w:t>
      </w:r>
    </w:p>
    <w:p w:rsidR="00F939ED" w:rsidRPr="00EE0F93" w:rsidRDefault="00F939ED">
      <w:pPr>
        <w:autoSpaceDE w:val="0"/>
        <w:autoSpaceDN w:val="0"/>
        <w:adjustRightInd w:val="0"/>
        <w:spacing w:before="240"/>
        <w:jc w:val="left"/>
        <w:rPr>
          <w:rFonts w:ascii="Calibri-Italic" w:eastAsia="Microsoft YaHei UI" w:hAnsi="Calibri-Italic" w:cs="Microsoft YaHei UI"/>
          <w:color w:val="000000"/>
          <w:kern w:val="0"/>
          <w:sz w:val="22"/>
          <w:szCs w:val="18"/>
        </w:rPr>
      </w:pPr>
      <w:r>
        <w:rPr>
          <w:rFonts w:ascii="Calibri-Italic" w:eastAsia="Microsoft YaHei UI" w:hAnsi="Calibri-Italic" w:cs="Microsoft YaHei UI"/>
          <w:i/>
          <w:color w:val="000000"/>
          <w:kern w:val="0"/>
          <w:sz w:val="22"/>
          <w:szCs w:val="18"/>
        </w:rPr>
        <w:t>This is just italicized.</w:t>
      </w:r>
    </w:p>
    <w:sectPr w:rsidR="00F939ED" w:rsidRPr="00EE0F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B88BBE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0000002"/>
    <w:multiLevelType w:val="hybridMultilevel"/>
    <w:tmpl w:val="00000002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0000003"/>
    <w:multiLevelType w:val="hybridMultilevel"/>
    <w:tmpl w:val="00000003"/>
    <w:lvl w:ilvl="0" w:tplc="0000001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0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001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0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001D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0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01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0000004"/>
    <w:multiLevelType w:val="hybridMultilevel"/>
    <w:tmpl w:val="00000004"/>
    <w:lvl w:ilvl="0" w:tplc="0000002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2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0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02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0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02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00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02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0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0000005"/>
    <w:multiLevelType w:val="hybridMultilevel"/>
    <w:tmpl w:val="00000005"/>
    <w:lvl w:ilvl="0" w:tplc="0000002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02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0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002D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0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002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0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03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00000006"/>
    <w:multiLevelType w:val="hybridMultilevel"/>
    <w:tmpl w:val="00000006"/>
    <w:lvl w:ilvl="0" w:tplc="00000032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3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0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035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0000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000037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00000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00003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0000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7BA3B11"/>
    <w:multiLevelType w:val="singleLevel"/>
    <w:tmpl w:val="B89CACB6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cs="Times New Roman" w:hint="eastAsia"/>
      </w:rPr>
    </w:lvl>
  </w:abstractNum>
  <w:abstractNum w:abstractNumId="8" w15:restartNumberingAfterBreak="0">
    <w:nsid w:val="38706079"/>
    <w:multiLevelType w:val="singleLevel"/>
    <w:tmpl w:val="8B98CA64"/>
    <w:lvl w:ilvl="0">
      <w:start w:val="1"/>
      <w:numFmt w:val="lowerLetter"/>
      <w:lvlText w:val="%1."/>
      <w:legacy w:legacy="1" w:legacySpace="0" w:legacyIndent="0"/>
      <w:lvlJc w:val="left"/>
      <w:rPr>
        <w:rFonts w:ascii="宋体" w:eastAsia="宋体" w:hAnsi="宋体" w:cs="Times New Roman" w:hint="eastAsia"/>
      </w:rPr>
    </w:lvl>
  </w:abstractNum>
  <w:abstractNum w:abstractNumId="9" w15:restartNumberingAfterBreak="0">
    <w:nsid w:val="539B2A08"/>
    <w:multiLevelType w:val="singleLevel"/>
    <w:tmpl w:val="6E3EE124"/>
    <w:lvl w:ilvl="0">
      <w:start w:val="1"/>
      <w:numFmt w:val="lowerRoman"/>
      <w:lvlText w:val="%1."/>
      <w:legacy w:legacy="1" w:legacySpace="0" w:legacyIndent="0"/>
      <w:lvlJc w:val="left"/>
      <w:rPr>
        <w:rFonts w:ascii="宋体" w:eastAsia="宋体" w:hAnsi="宋体" w:cs="Times New Roman" w:hint="eastAsia"/>
      </w:rPr>
    </w:lvl>
  </w:abstractNum>
  <w:abstractNum w:abstractNumId="10" w15:restartNumberingAfterBreak="0">
    <w:nsid w:val="6150135F"/>
    <w:multiLevelType w:val="singleLevel"/>
    <w:tmpl w:val="C050617C"/>
    <w:lvl w:ilvl="0">
      <w:start w:val="1"/>
      <w:numFmt w:val="upperRoman"/>
      <w:lvlText w:val="%1."/>
      <w:legacy w:legacy="1" w:legacySpace="0" w:legacyIndent="0"/>
      <w:lvlJc w:val="left"/>
      <w:rPr>
        <w:rFonts w:ascii="宋体" w:eastAsia="宋体" w:hAnsi="宋体" w:cs="Times New Roman" w:hint="eastAsia"/>
      </w:rPr>
    </w:lvl>
  </w:abstractNum>
  <w:abstractNum w:abstractNumId="11" w15:restartNumberingAfterBreak="0">
    <w:nsid w:val="75E2218B"/>
    <w:multiLevelType w:val="singleLevel"/>
    <w:tmpl w:val="178A5412"/>
    <w:lvl w:ilvl="0">
      <w:start w:val="1"/>
      <w:numFmt w:val="upperLetter"/>
      <w:lvlText w:val="%1."/>
      <w:legacy w:legacy="1" w:legacySpace="0" w:legacyIndent="0"/>
      <w:lvlJc w:val="left"/>
      <w:rPr>
        <w:rFonts w:ascii="宋体" w:eastAsia="宋体" w:hAnsi="宋体" w:cs="Times New Roman"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宋体" w:eastAsia="宋体" w:hAnsi="宋体" w:hint="eastAsia"/>
        </w:rPr>
      </w:lvl>
    </w:lvlOverride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93"/>
    <w:rsid w:val="00A919EB"/>
    <w:rsid w:val="00D54DA8"/>
    <w:rsid w:val="00EE0F93"/>
    <w:rsid w:val="00F9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21D62B-C3E3-4A65-AE60-1507E09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YW</dc:creator>
  <cp:keywords/>
  <dc:description/>
  <cp:lastModifiedBy>chen YW</cp:lastModifiedBy>
  <cp:revision>2</cp:revision>
  <dcterms:created xsi:type="dcterms:W3CDTF">2020-02-22T14:01:00Z</dcterms:created>
  <dcterms:modified xsi:type="dcterms:W3CDTF">2020-02-22T14:01:00Z</dcterms:modified>
</cp:coreProperties>
</file>